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E1E4" w14:textId="3C60C8F0" w:rsidR="00EC1F61" w:rsidRPr="00EC1F61" w:rsidRDefault="00EC1F61" w:rsidP="00EC1F61">
      <w:pPr>
        <w:jc w:val="center"/>
        <w:rPr>
          <w:b/>
          <w:bCs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1F61">
        <w:rPr>
          <w:b/>
          <w:bCs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Retail Business Performance &amp; Profitability Analysis</w:t>
      </w:r>
    </w:p>
    <w:p w14:paraId="1FC27E7D" w14:textId="77777777" w:rsidR="00EC1F61" w:rsidRPr="00EC1F61" w:rsidRDefault="00EC1F61" w:rsidP="00EC1F61">
      <w:pPr>
        <w:jc w:val="center"/>
        <w:rPr>
          <w:bCs/>
          <w:color w:val="C45911" w:themeColor="accent2" w:themeShade="BF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F61">
        <w:rPr>
          <w:bCs/>
          <w:color w:val="C45911" w:themeColor="accent2" w:themeShade="BF"/>
          <w:sz w:val="52"/>
          <w:szCs w:val="5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Internship Project Report</w:t>
      </w:r>
    </w:p>
    <w:p w14:paraId="4B0AFA88" w14:textId="7ECBFF8A" w:rsidR="00EC1F61" w:rsidRPr="00EC1F61" w:rsidRDefault="00EC1F61" w:rsidP="00EC1F61">
      <w:pPr>
        <w:rPr>
          <w:b/>
          <w:bCs/>
          <w:color w:val="A8D08D" w:themeColor="accent6" w:themeTint="99"/>
          <w:sz w:val="40"/>
          <w:szCs w:val="40"/>
        </w:rPr>
      </w:pPr>
      <w:r w:rsidRPr="00EC1F61">
        <w:rPr>
          <w:b/>
          <w:bCs/>
          <w:color w:val="A8D08D" w:themeColor="accent6" w:themeTint="99"/>
          <w:sz w:val="40"/>
          <w:szCs w:val="40"/>
        </w:rPr>
        <w:t>Introduction</w:t>
      </w:r>
    </w:p>
    <w:p w14:paraId="7FF54B36" w14:textId="77777777" w:rsidR="00EC1F61" w:rsidRPr="00EC1F61" w:rsidRDefault="00EC1F61" w:rsidP="00EC1F61">
      <w:pPr>
        <w:rPr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40"/>
          <w:szCs w:val="40"/>
        </w:rPr>
        <w:tab/>
      </w:r>
      <w:r w:rsidRPr="00EC1F61">
        <w:rPr>
          <w:color w:val="000000" w:themeColor="text1"/>
          <w:sz w:val="32"/>
          <w:szCs w:val="32"/>
          <w:lang w:val="en-IN"/>
        </w:rPr>
        <w:t xml:space="preserve">This project </w:t>
      </w:r>
      <w:proofErr w:type="spellStart"/>
      <w:r w:rsidRPr="00EC1F61">
        <w:rPr>
          <w:color w:val="000000" w:themeColor="text1"/>
          <w:sz w:val="32"/>
          <w:szCs w:val="32"/>
          <w:lang w:val="en-IN"/>
        </w:rPr>
        <w:t>analyzes</w:t>
      </w:r>
      <w:proofErr w:type="spellEnd"/>
      <w:r w:rsidRPr="00EC1F61">
        <w:rPr>
          <w:color w:val="000000" w:themeColor="text1"/>
          <w:sz w:val="32"/>
          <w:szCs w:val="32"/>
          <w:lang w:val="en-IN"/>
        </w:rPr>
        <w:t xml:space="preserve"> retail business data from a sample Superstore dataset to evaluate sales, profitability, and product performance. Using SQL and Power BI, the aim is to identify high and low-performing product categories, regional trends, and the effect of discounts on profitability.</w:t>
      </w:r>
    </w:p>
    <w:p w14:paraId="6EAB4B69" w14:textId="00535FBD" w:rsidR="00EC1F61" w:rsidRPr="00EC1F61" w:rsidRDefault="00EC1F61" w:rsidP="00EC1F61">
      <w:pPr>
        <w:rPr>
          <w:color w:val="000000" w:themeColor="text1"/>
          <w:sz w:val="32"/>
          <w:szCs w:val="32"/>
        </w:rPr>
      </w:pPr>
    </w:p>
    <w:p w14:paraId="154D2C1A" w14:textId="4E27A6BB" w:rsidR="00EC1F61" w:rsidRDefault="00EC1F61" w:rsidP="00EC1F61">
      <w:pPr>
        <w:rPr>
          <w:b/>
          <w:bCs/>
          <w:color w:val="A8D08D" w:themeColor="accent6" w:themeTint="99"/>
          <w:sz w:val="40"/>
          <w:szCs w:val="40"/>
        </w:rPr>
      </w:pPr>
      <w:r w:rsidRPr="00EC1F61">
        <w:rPr>
          <w:b/>
          <w:bCs/>
          <w:color w:val="A8D08D" w:themeColor="accent6" w:themeTint="99"/>
          <w:sz w:val="40"/>
          <w:szCs w:val="40"/>
        </w:rPr>
        <w:t>Abstract</w:t>
      </w:r>
    </w:p>
    <w:p w14:paraId="5E8942CF" w14:textId="491D9378" w:rsidR="00EC1F61" w:rsidRDefault="00EC1F61" w:rsidP="00EC1F61">
      <w:pPr>
        <w:rPr>
          <w:sz w:val="32"/>
          <w:szCs w:val="32"/>
        </w:rPr>
      </w:pPr>
      <w:r>
        <w:rPr>
          <w:b/>
          <w:bCs/>
          <w:color w:val="A8D08D" w:themeColor="accent6" w:themeTint="99"/>
          <w:sz w:val="40"/>
          <w:szCs w:val="40"/>
        </w:rPr>
        <w:tab/>
      </w:r>
      <w:r w:rsidRPr="00EC1F61">
        <w:rPr>
          <w:sz w:val="32"/>
          <w:szCs w:val="32"/>
        </w:rPr>
        <w:t>The dataset consists of transactional data including product categories, regions, sales, profit, discounts, and shipping details. SQL was used to extract meaningful insights such as top-selling products, loss-making items, and monthly sales trends. Power BI was used to visualize the data interactively for business decision-making support.</w:t>
      </w:r>
    </w:p>
    <w:p w14:paraId="1D680D6E" w14:textId="77777777" w:rsidR="00EC1F61" w:rsidRDefault="00EC1F61" w:rsidP="00EC1F61">
      <w:pPr>
        <w:rPr>
          <w:sz w:val="32"/>
          <w:szCs w:val="32"/>
        </w:rPr>
      </w:pPr>
    </w:p>
    <w:p w14:paraId="66D16D47" w14:textId="506BC879" w:rsidR="00EC1F61" w:rsidRDefault="00EC1F61" w:rsidP="00EC1F61">
      <w:pPr>
        <w:rPr>
          <w:b/>
          <w:bCs/>
          <w:color w:val="A8D08D" w:themeColor="accent6" w:themeTint="99"/>
          <w:sz w:val="32"/>
          <w:szCs w:val="32"/>
        </w:rPr>
      </w:pPr>
      <w:r w:rsidRPr="00EC1F61">
        <w:rPr>
          <w:b/>
          <w:bCs/>
          <w:color w:val="A8D08D" w:themeColor="accent6" w:themeTint="99"/>
          <w:sz w:val="32"/>
          <w:szCs w:val="32"/>
        </w:rPr>
        <w:t>Tools Used</w:t>
      </w:r>
    </w:p>
    <w:p w14:paraId="09C3B36E" w14:textId="3F34E372" w:rsidR="00EC1F61" w:rsidRPr="00EC1F61" w:rsidRDefault="00EC1F61" w:rsidP="00EC1F61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lang w:val="en-IN"/>
        </w:rPr>
      </w:pPr>
      <w:r w:rsidRPr="00EC1F61">
        <w:rPr>
          <w:color w:val="000000" w:themeColor="text1"/>
          <w:sz w:val="32"/>
          <w:szCs w:val="32"/>
          <w:lang w:val="en-IN"/>
        </w:rPr>
        <w:t>SQLite / DB Browser for SQLite</w:t>
      </w:r>
    </w:p>
    <w:p w14:paraId="33C7402E" w14:textId="50EC12E7" w:rsidR="00EC1F61" w:rsidRPr="00EC1F61" w:rsidRDefault="00EC1F61" w:rsidP="00EC1F61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lang w:val="en-IN"/>
        </w:rPr>
      </w:pPr>
      <w:r w:rsidRPr="00EC1F61">
        <w:rPr>
          <w:color w:val="000000" w:themeColor="text1"/>
          <w:sz w:val="32"/>
          <w:szCs w:val="32"/>
          <w:lang w:val="en-IN"/>
        </w:rPr>
        <w:t>Microsoft Power BI</w:t>
      </w:r>
    </w:p>
    <w:p w14:paraId="7DF5FE8A" w14:textId="58309ABB" w:rsidR="00EC1F61" w:rsidRPr="00EC1F61" w:rsidRDefault="00EC1F61" w:rsidP="00EC1F61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  <w:lang w:val="en-IN"/>
        </w:rPr>
      </w:pPr>
      <w:r w:rsidRPr="00EC1F61">
        <w:rPr>
          <w:color w:val="000000" w:themeColor="text1"/>
          <w:sz w:val="32"/>
          <w:szCs w:val="32"/>
          <w:lang w:val="en-IN"/>
        </w:rPr>
        <w:t>Microsoft Excel</w:t>
      </w:r>
    </w:p>
    <w:p w14:paraId="7C596019" w14:textId="2E756575" w:rsidR="00EC1F61" w:rsidRDefault="00EC1F61" w:rsidP="00EC1F61">
      <w:pPr>
        <w:pStyle w:val="ListParagraph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</w:t>
      </w:r>
      <w:r w:rsidRPr="00EC1F61">
        <w:rPr>
          <w:color w:val="000000" w:themeColor="text1"/>
          <w:sz w:val="32"/>
          <w:szCs w:val="32"/>
        </w:rPr>
        <w:t xml:space="preserve">aggle  </w:t>
      </w:r>
    </w:p>
    <w:p w14:paraId="76F179B5" w14:textId="77777777" w:rsidR="00EC1F61" w:rsidRDefault="00EC1F61" w:rsidP="00EC1F61">
      <w:pPr>
        <w:rPr>
          <w:color w:val="000000" w:themeColor="text1"/>
          <w:sz w:val="32"/>
          <w:szCs w:val="32"/>
        </w:rPr>
      </w:pPr>
    </w:p>
    <w:p w14:paraId="13149EC9" w14:textId="77777777" w:rsidR="00B209ED" w:rsidRPr="00B209ED" w:rsidRDefault="00B209ED" w:rsidP="00B209ED">
      <w:pPr>
        <w:rPr>
          <w:b/>
          <w:bCs/>
          <w:color w:val="A8D08D" w:themeColor="accent6" w:themeTint="99"/>
          <w:sz w:val="40"/>
          <w:szCs w:val="40"/>
          <w:lang w:val="en-IN"/>
        </w:rPr>
      </w:pPr>
      <w:r w:rsidRPr="00B209ED">
        <w:rPr>
          <w:b/>
          <w:bCs/>
          <w:color w:val="A8D08D" w:themeColor="accent6" w:themeTint="99"/>
          <w:sz w:val="40"/>
          <w:szCs w:val="40"/>
          <w:lang w:val="en-IN"/>
        </w:rPr>
        <w:t>Steps Involved in Building the Project</w:t>
      </w:r>
    </w:p>
    <w:p w14:paraId="6B232CA2" w14:textId="77777777" w:rsidR="00B209ED" w:rsidRDefault="00B209ED" w:rsidP="00B209ED">
      <w:pPr>
        <w:rPr>
          <w:color w:val="000000" w:themeColor="text1"/>
          <w:sz w:val="32"/>
          <w:szCs w:val="32"/>
          <w:lang w:val="en-IN"/>
        </w:rPr>
      </w:pPr>
    </w:p>
    <w:p w14:paraId="3024812C" w14:textId="46ADC2BD" w:rsidR="00B209ED" w:rsidRPr="00B209ED" w:rsidRDefault="00B209ED" w:rsidP="00B209ED">
      <w:pPr>
        <w:numPr>
          <w:ilvl w:val="0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b/>
          <w:bCs/>
          <w:color w:val="000000" w:themeColor="text1"/>
          <w:sz w:val="32"/>
          <w:szCs w:val="32"/>
          <w:lang w:val="en-IN"/>
        </w:rPr>
        <w:t>Data Preparation</w:t>
      </w:r>
      <w:r w:rsidRPr="00B209ED">
        <w:rPr>
          <w:color w:val="000000" w:themeColor="text1"/>
          <w:sz w:val="32"/>
          <w:szCs w:val="32"/>
          <w:lang w:val="en-IN"/>
        </w:rPr>
        <w:br/>
        <w:t>The Superstore dataset was converted from Excel to CSV and imported into SQLite. A table schema was created with appropriate data types.</w:t>
      </w:r>
    </w:p>
    <w:p w14:paraId="037C4A7B" w14:textId="77777777" w:rsidR="00B209ED" w:rsidRPr="00B209ED" w:rsidRDefault="00B209ED" w:rsidP="00B209ED">
      <w:pPr>
        <w:numPr>
          <w:ilvl w:val="0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b/>
          <w:bCs/>
          <w:color w:val="000000" w:themeColor="text1"/>
          <w:sz w:val="32"/>
          <w:szCs w:val="32"/>
          <w:lang w:val="en-IN"/>
        </w:rPr>
        <w:lastRenderedPageBreak/>
        <w:t>SQL-Based Analysis</w:t>
      </w:r>
      <w:r w:rsidRPr="00B209ED">
        <w:rPr>
          <w:color w:val="000000" w:themeColor="text1"/>
          <w:sz w:val="32"/>
          <w:szCs w:val="32"/>
          <w:lang w:val="en-IN"/>
        </w:rPr>
        <w:br/>
        <w:t>We wrote multiple queries to calculate:</w:t>
      </w:r>
    </w:p>
    <w:p w14:paraId="52420DD3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Total sales, profit, orders, and quantities</w:t>
      </w:r>
    </w:p>
    <w:p w14:paraId="4B1939E2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Sales and profit by category and sub-category</w:t>
      </w:r>
    </w:p>
    <w:p w14:paraId="21CE71F7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Monthly sales trends (using extracted Month-Year)</w:t>
      </w:r>
    </w:p>
    <w:p w14:paraId="07F6C290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Discount vs profit analysis (via aggregation)</w:t>
      </w:r>
    </w:p>
    <w:p w14:paraId="2092B9C6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Top 10 products and loss-making items</w:t>
      </w:r>
    </w:p>
    <w:p w14:paraId="37EDA1E5" w14:textId="77777777" w:rsidR="00B209ED" w:rsidRPr="00B209ED" w:rsidRDefault="00B209ED" w:rsidP="00B209ED">
      <w:pPr>
        <w:numPr>
          <w:ilvl w:val="0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b/>
          <w:bCs/>
          <w:color w:val="000000" w:themeColor="text1"/>
          <w:sz w:val="32"/>
          <w:szCs w:val="32"/>
          <w:lang w:val="en-IN"/>
        </w:rPr>
        <w:t>Data Visualization</w:t>
      </w:r>
      <w:r w:rsidRPr="00B209ED">
        <w:rPr>
          <w:color w:val="000000" w:themeColor="text1"/>
          <w:sz w:val="32"/>
          <w:szCs w:val="32"/>
          <w:lang w:val="en-IN"/>
        </w:rPr>
        <w:br/>
        <w:t>Using Power BI, we created:</w:t>
      </w:r>
    </w:p>
    <w:p w14:paraId="3268942D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KPI cards for total revenue, orders, and profit</w:t>
      </w:r>
    </w:p>
    <w:p w14:paraId="71094ED9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Line charts for monthly sales trends</w:t>
      </w:r>
    </w:p>
    <w:p w14:paraId="0D22C622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Bar charts for product profitability</w:t>
      </w:r>
    </w:p>
    <w:p w14:paraId="0A17BE07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Scatter plots (Profit vs Discount)</w:t>
      </w:r>
    </w:p>
    <w:p w14:paraId="4BE1C472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Region-wise maps and heatmaps</w:t>
      </w:r>
    </w:p>
    <w:p w14:paraId="2F3A2235" w14:textId="77777777" w:rsidR="00B209ED" w:rsidRPr="00B209ED" w:rsidRDefault="00B209ED" w:rsidP="00B209ED">
      <w:pPr>
        <w:numPr>
          <w:ilvl w:val="0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b/>
          <w:bCs/>
          <w:color w:val="000000" w:themeColor="text1"/>
          <w:sz w:val="32"/>
          <w:szCs w:val="32"/>
          <w:lang w:val="en-IN"/>
        </w:rPr>
        <w:t>Insights &amp; Observations</w:t>
      </w:r>
    </w:p>
    <w:p w14:paraId="643F0818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Categories like Technology and Office Supplies were high-profit contributors</w:t>
      </w:r>
    </w:p>
    <w:p w14:paraId="61266D70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Sub-categories such as Bookcases and Tables had negative profits due to high discounts</w:t>
      </w:r>
    </w:p>
    <w:p w14:paraId="1A415109" w14:textId="77777777" w:rsidR="00B209ED" w:rsidRP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The South region showed lower sales compared to West and East</w:t>
      </w:r>
    </w:p>
    <w:p w14:paraId="79A588D4" w14:textId="70D34B3E" w:rsidR="00B209ED" w:rsidRDefault="00B209ED" w:rsidP="00B209ED">
      <w:pPr>
        <w:numPr>
          <w:ilvl w:val="1"/>
          <w:numId w:val="26"/>
        </w:numPr>
        <w:rPr>
          <w:color w:val="000000" w:themeColor="text1"/>
          <w:sz w:val="32"/>
          <w:szCs w:val="32"/>
          <w:lang w:val="en-IN"/>
        </w:rPr>
      </w:pPr>
      <w:r w:rsidRPr="00B209ED">
        <w:rPr>
          <w:color w:val="000000" w:themeColor="text1"/>
          <w:sz w:val="32"/>
          <w:szCs w:val="32"/>
          <w:lang w:val="en-IN"/>
        </w:rPr>
        <w:t>Some products offered heavy discounts but were not profitable</w:t>
      </w:r>
    </w:p>
    <w:p w14:paraId="4882CD56" w14:textId="77777777" w:rsidR="00B209ED" w:rsidRPr="00B209ED" w:rsidRDefault="00B209ED" w:rsidP="00B209ED">
      <w:pPr>
        <w:ind w:left="1440"/>
        <w:rPr>
          <w:color w:val="000000" w:themeColor="text1"/>
          <w:sz w:val="32"/>
          <w:szCs w:val="32"/>
          <w:lang w:val="en-IN"/>
        </w:rPr>
      </w:pPr>
    </w:p>
    <w:p w14:paraId="039D7141" w14:textId="323A1788" w:rsidR="00B209ED" w:rsidRPr="00B209ED" w:rsidRDefault="00B209ED" w:rsidP="00B209ED">
      <w:pPr>
        <w:rPr>
          <w:color w:val="A8D08D" w:themeColor="accent6" w:themeTint="99"/>
          <w:sz w:val="40"/>
          <w:szCs w:val="40"/>
          <w:lang w:val="en-IN"/>
        </w:rPr>
      </w:pPr>
      <w:r w:rsidRPr="00B209ED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40"/>
          <w:szCs w:val="40"/>
          <w:lang w:val="en-IN" w:eastAsia="en-IN" w:bidi="ta-IN"/>
        </w:rPr>
        <w:t>Conclusion</w:t>
      </w:r>
    </w:p>
    <w:p w14:paraId="4A0E8D26" w14:textId="77777777" w:rsidR="00B209ED" w:rsidRPr="00B209ED" w:rsidRDefault="00B209ED" w:rsidP="00B209ED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ta-IN"/>
        </w:rPr>
      </w:pPr>
      <w:r w:rsidRPr="00B209ED">
        <w:rPr>
          <w:rFonts w:ascii="Times New Roman" w:eastAsia="Times New Roman" w:hAnsi="Times New Roman" w:cs="Times New Roman"/>
          <w:sz w:val="32"/>
          <w:szCs w:val="32"/>
          <w:lang w:val="en-IN" w:eastAsia="en-IN" w:bidi="ta-IN"/>
        </w:rPr>
        <w:t>This analysis highlights how even a simple retail dataset can uncover valuable insights into business performance. The correlation between discount levels and profitability is crucial for future pricing strategies. With well-structured SQL queries and an interactive Power BI dashboard, stakeholders can quickly identify problem areas and make strategic improvements in product and inventory planning.</w:t>
      </w:r>
    </w:p>
    <w:sectPr w:rsidR="00B209ED" w:rsidRPr="00B2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F477CF"/>
    <w:multiLevelType w:val="multilevel"/>
    <w:tmpl w:val="05C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D95B91"/>
    <w:multiLevelType w:val="hybridMultilevel"/>
    <w:tmpl w:val="98CA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07F2A3B"/>
    <w:multiLevelType w:val="hybridMultilevel"/>
    <w:tmpl w:val="37C4EB56"/>
    <w:lvl w:ilvl="0" w:tplc="FB3E3E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45094214">
    <w:abstractNumId w:val="21"/>
  </w:num>
  <w:num w:numId="2" w16cid:durableId="2058434325">
    <w:abstractNumId w:val="12"/>
  </w:num>
  <w:num w:numId="3" w16cid:durableId="1757553561">
    <w:abstractNumId w:val="10"/>
  </w:num>
  <w:num w:numId="4" w16cid:durableId="173885860">
    <w:abstractNumId w:val="24"/>
  </w:num>
  <w:num w:numId="5" w16cid:durableId="380135892">
    <w:abstractNumId w:val="13"/>
  </w:num>
  <w:num w:numId="6" w16cid:durableId="1050112942">
    <w:abstractNumId w:val="17"/>
  </w:num>
  <w:num w:numId="7" w16cid:durableId="1594707906">
    <w:abstractNumId w:val="19"/>
  </w:num>
  <w:num w:numId="8" w16cid:durableId="825047452">
    <w:abstractNumId w:val="9"/>
  </w:num>
  <w:num w:numId="9" w16cid:durableId="2035644923">
    <w:abstractNumId w:val="7"/>
  </w:num>
  <w:num w:numId="10" w16cid:durableId="1798598807">
    <w:abstractNumId w:val="6"/>
  </w:num>
  <w:num w:numId="11" w16cid:durableId="590814454">
    <w:abstractNumId w:val="5"/>
  </w:num>
  <w:num w:numId="12" w16cid:durableId="845947818">
    <w:abstractNumId w:val="4"/>
  </w:num>
  <w:num w:numId="13" w16cid:durableId="288635157">
    <w:abstractNumId w:val="8"/>
  </w:num>
  <w:num w:numId="14" w16cid:durableId="168523291">
    <w:abstractNumId w:val="3"/>
  </w:num>
  <w:num w:numId="15" w16cid:durableId="2131046776">
    <w:abstractNumId w:val="2"/>
  </w:num>
  <w:num w:numId="16" w16cid:durableId="373041040">
    <w:abstractNumId w:val="1"/>
  </w:num>
  <w:num w:numId="17" w16cid:durableId="1631322358">
    <w:abstractNumId w:val="0"/>
  </w:num>
  <w:num w:numId="18" w16cid:durableId="1448113467">
    <w:abstractNumId w:val="14"/>
  </w:num>
  <w:num w:numId="19" w16cid:durableId="997613942">
    <w:abstractNumId w:val="15"/>
  </w:num>
  <w:num w:numId="20" w16cid:durableId="1841701569">
    <w:abstractNumId w:val="22"/>
  </w:num>
  <w:num w:numId="21" w16cid:durableId="2073307136">
    <w:abstractNumId w:val="18"/>
  </w:num>
  <w:num w:numId="22" w16cid:durableId="111947940">
    <w:abstractNumId w:val="11"/>
  </w:num>
  <w:num w:numId="23" w16cid:durableId="1442384422">
    <w:abstractNumId w:val="25"/>
  </w:num>
  <w:num w:numId="24" w16cid:durableId="662314047">
    <w:abstractNumId w:val="20"/>
  </w:num>
  <w:num w:numId="25" w16cid:durableId="897741614">
    <w:abstractNumId w:val="23"/>
  </w:num>
  <w:num w:numId="26" w16cid:durableId="1700291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61"/>
    <w:rsid w:val="004C4994"/>
    <w:rsid w:val="00645252"/>
    <w:rsid w:val="006D3D74"/>
    <w:rsid w:val="0083569A"/>
    <w:rsid w:val="00A9204E"/>
    <w:rsid w:val="00B209ED"/>
    <w:rsid w:val="00E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76A"/>
  <w15:chartTrackingRefBased/>
  <w15:docId w15:val="{9FFAC600-1F95-411C-A126-C271482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C1F6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EC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SHINI\AppData\Local\Microsoft\Office\16.0\DTS\en-IN%7b91A32636-5FF8-4AE7-BC37-C4350AC89EF7%7d\%7b738DACE1-29D3-4DE6-8D94-7C94267E0E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{738DACE1-29D3-4DE6-8D94-7C94267E0EF2}tf02786999_win32</Template>
  <TotalTime>18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</dc:creator>
  <cp:keywords/>
  <dc:description/>
  <cp:lastModifiedBy>dharshinisubramani3015@gmail.com</cp:lastModifiedBy>
  <cp:revision>1</cp:revision>
  <dcterms:created xsi:type="dcterms:W3CDTF">2025-06-26T12:31:00Z</dcterms:created>
  <dcterms:modified xsi:type="dcterms:W3CDTF">2025-06-26T12:49:00Z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